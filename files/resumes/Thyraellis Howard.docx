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DEA" w:rsidRPr="00267665" w:rsidRDefault="00371DEA" w:rsidP="000B4F4D">
      <w:pPr>
        <w:pageBreakBefore/>
        <w:spacing w:line="240" w:lineRule="auto"/>
        <w:jc w:val="center"/>
        <w:rPr>
          <w:rFonts w:ascii="Cambria" w:hAnsi="Cambria" w:cs="Times New Roman"/>
          <w:b/>
          <w:sz w:val="32"/>
          <w:szCs w:val="36"/>
        </w:rPr>
      </w:pPr>
      <w:r w:rsidRPr="00267665">
        <w:rPr>
          <w:rFonts w:ascii="Cambria" w:hAnsi="Cambria" w:cs="Times New Roman"/>
          <w:b/>
          <w:sz w:val="32"/>
          <w:szCs w:val="36"/>
        </w:rPr>
        <w:t>Thyraellis Howard</w:t>
      </w:r>
    </w:p>
    <w:p w:rsidR="00371DEA" w:rsidRPr="00267665" w:rsidRDefault="00371DEA" w:rsidP="000B4F4D">
      <w:pPr>
        <w:spacing w:line="240" w:lineRule="auto"/>
        <w:jc w:val="center"/>
        <w:rPr>
          <w:rFonts w:ascii="Cambria" w:hAnsi="Cambria" w:cs="Times New Roman"/>
          <w:sz w:val="22"/>
        </w:rPr>
      </w:pPr>
      <w:r w:rsidRPr="00267665">
        <w:rPr>
          <w:rFonts w:ascii="Cambria" w:hAnsi="Cambria" w:cs="Times New Roman"/>
          <w:sz w:val="22"/>
        </w:rPr>
        <w:t>Richmond VA 23223</w:t>
      </w:r>
    </w:p>
    <w:p w:rsidR="00001FB8" w:rsidRDefault="00001FB8" w:rsidP="000B4F4D">
      <w:pPr>
        <w:spacing w:line="240" w:lineRule="auto"/>
        <w:jc w:val="center"/>
        <w:rPr>
          <w:rFonts w:ascii="Cambria" w:hAnsi="Cambria" w:cs="Times New Roman"/>
          <w:sz w:val="22"/>
        </w:rPr>
      </w:pPr>
      <w:r w:rsidRPr="00267665">
        <w:rPr>
          <w:rFonts w:ascii="Cambria" w:hAnsi="Cambria" w:cs="Times New Roman"/>
          <w:sz w:val="22"/>
        </w:rPr>
        <w:t>Cell Phone: 804-687-2625</w:t>
      </w:r>
    </w:p>
    <w:p w:rsidR="00476E1B" w:rsidRDefault="005236E4" w:rsidP="00FE794C">
      <w:pPr>
        <w:spacing w:line="240" w:lineRule="auto"/>
        <w:jc w:val="center"/>
        <w:rPr>
          <w:rStyle w:val="Hyperlink"/>
          <w:rFonts w:ascii="Cambria" w:hAnsi="Cambria" w:cs="Times New Roman"/>
          <w:sz w:val="22"/>
        </w:rPr>
      </w:pPr>
      <w:hyperlink r:id="rId6" w:history="1">
        <w:r w:rsidR="005212AC" w:rsidRPr="00267665">
          <w:rPr>
            <w:rStyle w:val="Hyperlink"/>
            <w:rFonts w:ascii="Cambria" w:hAnsi="Cambria" w:cs="Times New Roman"/>
            <w:sz w:val="22"/>
          </w:rPr>
          <w:t>thyrahoward@outlook.com</w:t>
        </w:r>
      </w:hyperlink>
    </w:p>
    <w:p w:rsidR="00FE794C" w:rsidRDefault="00FE794C" w:rsidP="00C37FDB">
      <w:pPr>
        <w:spacing w:line="240" w:lineRule="auto"/>
        <w:rPr>
          <w:rStyle w:val="Hyperlink"/>
          <w:rFonts w:ascii="Cambria" w:hAnsi="Cambria" w:cs="Times New Roman"/>
          <w:sz w:val="22"/>
        </w:rPr>
      </w:pPr>
    </w:p>
    <w:p w:rsidR="00FE794C" w:rsidRDefault="00FE794C" w:rsidP="00FE794C">
      <w:pPr>
        <w:spacing w:line="240" w:lineRule="auto"/>
        <w:jc w:val="center"/>
        <w:rPr>
          <w:rFonts w:ascii="Cambria" w:hAnsi="Cambria" w:cs="Times New Roman"/>
          <w:sz w:val="22"/>
        </w:rPr>
      </w:pPr>
      <w:r w:rsidRPr="00C37FDB">
        <w:rPr>
          <w:rFonts w:ascii="Cambria" w:hAnsi="Cambria" w:cs="Times New Roman"/>
          <w:b/>
          <w:sz w:val="22"/>
        </w:rPr>
        <w:t>Portfolio</w:t>
      </w:r>
      <w:r>
        <w:rPr>
          <w:rFonts w:ascii="Cambria" w:hAnsi="Cambria" w:cs="Times New Roman"/>
          <w:sz w:val="22"/>
        </w:rPr>
        <w:t xml:space="preserve">: </w:t>
      </w:r>
      <w:hyperlink r:id="rId7" w:history="1">
        <w:r w:rsidR="002E09F9" w:rsidRPr="002E09F9">
          <w:rPr>
            <w:rStyle w:val="Hyperlink"/>
            <w:rFonts w:ascii="Cambria" w:hAnsi="Cambria" w:cs="Times New Roman"/>
            <w:sz w:val="22"/>
          </w:rPr>
          <w:t>https:/trymory.github.io/</w:t>
        </w:r>
        <w:proofErr w:type="spellStart"/>
        <w:r w:rsidR="002E09F9" w:rsidRPr="002E09F9">
          <w:rPr>
            <w:rStyle w:val="Hyperlink"/>
            <w:rFonts w:ascii="Cambria" w:hAnsi="Cambria" w:cs="Times New Roman"/>
            <w:sz w:val="22"/>
          </w:rPr>
          <w:t>thyraellis</w:t>
        </w:r>
        <w:proofErr w:type="spellEnd"/>
        <w:r w:rsidR="002E09F9" w:rsidRPr="002E09F9">
          <w:rPr>
            <w:rStyle w:val="Hyperlink"/>
            <w:rFonts w:ascii="Cambria" w:hAnsi="Cambria" w:cs="Times New Roman"/>
            <w:sz w:val="22"/>
          </w:rPr>
          <w:t>/</w:t>
        </w:r>
      </w:hyperlink>
    </w:p>
    <w:p w:rsidR="00FE794C" w:rsidRDefault="00FE794C" w:rsidP="000B4F4D">
      <w:pPr>
        <w:spacing w:line="240" w:lineRule="auto"/>
        <w:jc w:val="center"/>
        <w:rPr>
          <w:rStyle w:val="Hyperlink"/>
          <w:rFonts w:ascii="Cambria" w:hAnsi="Cambria" w:cs="Times New Roman"/>
          <w:sz w:val="22"/>
        </w:rPr>
      </w:pPr>
    </w:p>
    <w:p w:rsidR="00C37FDB" w:rsidRDefault="00C37FDB" w:rsidP="000B4F4D">
      <w:pPr>
        <w:pBdr>
          <w:top w:val="single" w:sz="12" w:space="1" w:color="auto"/>
          <w:bottom w:val="single" w:sz="6" w:space="1" w:color="auto"/>
        </w:pBdr>
        <w:spacing w:after="100" w:afterAutospacing="1" w:line="240" w:lineRule="auto"/>
        <w:ind w:left="-180"/>
        <w:rPr>
          <w:rFonts w:ascii="Cambria" w:hAnsi="Cambria" w:cs="Times New Roman"/>
          <w:b/>
          <w:color w:val="auto"/>
          <w:sz w:val="22"/>
        </w:rPr>
        <w:sectPr w:rsidR="00C37FDB" w:rsidSect="00700EEC">
          <w:type w:val="continuous"/>
          <w:pgSz w:w="12240" w:h="15840"/>
          <w:pgMar w:top="432" w:right="720" w:bottom="432" w:left="720" w:header="720" w:footer="720" w:gutter="0"/>
          <w:cols w:space="720"/>
          <w:docGrid w:linePitch="326"/>
        </w:sectPr>
      </w:pPr>
    </w:p>
    <w:p w:rsidR="00C37FDB" w:rsidRDefault="00C37FDB" w:rsidP="00C37FDB">
      <w:pPr>
        <w:pBdr>
          <w:top w:val="single" w:sz="12" w:space="1" w:color="auto"/>
          <w:bottom w:val="single" w:sz="6" w:space="1" w:color="auto"/>
        </w:pBdr>
        <w:spacing w:after="100" w:afterAutospacing="1" w:line="240" w:lineRule="auto"/>
        <w:ind w:left="-180"/>
        <w:rPr>
          <w:rFonts w:ascii="Cambria" w:hAnsi="Cambria" w:cs="Times New Roman"/>
          <w:b/>
          <w:color w:val="auto"/>
          <w:sz w:val="22"/>
        </w:rPr>
      </w:pPr>
    </w:p>
    <w:p w:rsidR="00FF076F" w:rsidRPr="0003736D" w:rsidRDefault="00FE794C" w:rsidP="00C37FDB">
      <w:pPr>
        <w:pBdr>
          <w:top w:val="single" w:sz="12" w:space="1" w:color="auto"/>
          <w:bottom w:val="single" w:sz="6" w:space="1" w:color="auto"/>
        </w:pBdr>
        <w:spacing w:after="100" w:afterAutospacing="1" w:line="240" w:lineRule="auto"/>
        <w:ind w:left="-180"/>
        <w:rPr>
          <w:rFonts w:ascii="Cambria" w:hAnsi="Cambria" w:cs="Times New Roman"/>
          <w:b/>
          <w:color w:val="auto"/>
        </w:rPr>
      </w:pPr>
      <w:r w:rsidRPr="0003736D">
        <w:rPr>
          <w:rFonts w:ascii="Cambria" w:hAnsi="Cambria" w:cs="Times New Roman"/>
          <w:b/>
          <w:color w:val="auto"/>
        </w:rPr>
        <w:t>SUMMARY OF QUALIFICATIONS</w:t>
      </w:r>
    </w:p>
    <w:p w:rsidR="005236E4" w:rsidRDefault="00993350" w:rsidP="00E64950">
      <w:pPr>
        <w:spacing w:line="240" w:lineRule="auto"/>
        <w:ind w:left="-180"/>
        <w:rPr>
          <w:rFonts w:ascii="Cambria" w:hAnsi="Cambria" w:cs="Times New Roman"/>
          <w:color w:val="auto"/>
        </w:rPr>
      </w:pPr>
      <w:r>
        <w:rPr>
          <w:rFonts w:ascii="Cambria" w:hAnsi="Cambria" w:cs="Times New Roman"/>
          <w:color w:val="auto"/>
        </w:rPr>
        <w:t>Experienced software developer with bachelor’s degree</w:t>
      </w:r>
      <w:r w:rsidR="005236E4">
        <w:rPr>
          <w:rFonts w:ascii="Cambria" w:hAnsi="Cambria" w:cs="Times New Roman"/>
          <w:color w:val="auto"/>
        </w:rPr>
        <w:t>, who is adaptable and capable of learning at a fast rate,</w:t>
      </w:r>
      <w:r>
        <w:rPr>
          <w:rFonts w:ascii="Cambria" w:hAnsi="Cambria" w:cs="Times New Roman"/>
          <w:color w:val="auto"/>
        </w:rPr>
        <w:t xml:space="preserve"> </w:t>
      </w:r>
      <w:r w:rsidR="005236E4">
        <w:rPr>
          <w:rFonts w:ascii="Cambria" w:hAnsi="Cambria" w:cs="Times New Roman"/>
          <w:color w:val="auto"/>
        </w:rPr>
        <w:t>seeking an environment to learn new skills.</w:t>
      </w:r>
      <w:bookmarkStart w:id="0" w:name="_GoBack"/>
      <w:bookmarkEnd w:id="0"/>
    </w:p>
    <w:p w:rsidR="005236E4" w:rsidRDefault="005236E4" w:rsidP="00E64950">
      <w:pPr>
        <w:spacing w:line="240" w:lineRule="auto"/>
        <w:ind w:left="-180"/>
        <w:rPr>
          <w:rFonts w:ascii="Cambria" w:hAnsi="Cambria" w:cs="Times New Roman"/>
          <w:color w:val="auto"/>
        </w:rPr>
      </w:pPr>
    </w:p>
    <w:p w:rsidR="00267665" w:rsidRPr="0003736D" w:rsidRDefault="0089244D" w:rsidP="00E64950">
      <w:pPr>
        <w:spacing w:line="240" w:lineRule="auto"/>
        <w:ind w:left="-180"/>
        <w:rPr>
          <w:rFonts w:ascii="Cambria" w:hAnsi="Cambria" w:cs="Times New Roman"/>
          <w:color w:val="auto"/>
        </w:rPr>
      </w:pPr>
      <w:r w:rsidRPr="0003736D">
        <w:rPr>
          <w:rFonts w:ascii="Cambria" w:hAnsi="Cambria" w:cs="Times New Roman"/>
          <w:color w:val="auto"/>
        </w:rPr>
        <w:t>Additional knowledge includes:</w:t>
      </w:r>
    </w:p>
    <w:p w:rsidR="0089244D" w:rsidRPr="0003736D" w:rsidRDefault="0089244D" w:rsidP="00E64950">
      <w:pPr>
        <w:spacing w:line="240" w:lineRule="auto"/>
        <w:ind w:left="-180"/>
        <w:rPr>
          <w:rFonts w:ascii="Cambria" w:hAnsi="Cambria" w:cs="Times New Roman"/>
          <w:color w:val="auto"/>
        </w:rPr>
      </w:pPr>
    </w:p>
    <w:p w:rsidR="0089244D" w:rsidRPr="0003736D" w:rsidRDefault="0089244D" w:rsidP="00E64950">
      <w:pPr>
        <w:spacing w:line="240" w:lineRule="auto"/>
        <w:ind w:left="-180"/>
        <w:rPr>
          <w:rFonts w:ascii="Cambria" w:hAnsi="Cambria" w:cs="Times New Roman"/>
          <w:color w:val="auto"/>
        </w:rPr>
      </w:pPr>
      <w:r w:rsidRPr="0003736D">
        <w:rPr>
          <w:rFonts w:ascii="Cambria" w:hAnsi="Cambria" w:cs="Times New Roman"/>
          <w:b/>
          <w:color w:val="auto"/>
        </w:rPr>
        <w:t>Software Languages:</w:t>
      </w:r>
      <w:r w:rsidRPr="0003736D">
        <w:rPr>
          <w:rFonts w:ascii="Cambria" w:hAnsi="Cambria" w:cs="Times New Roman"/>
          <w:color w:val="auto"/>
        </w:rPr>
        <w:t xml:space="preserve"> HTML</w:t>
      </w:r>
      <w:r w:rsidR="00066E9B" w:rsidRPr="0003736D">
        <w:rPr>
          <w:rFonts w:ascii="Cambria" w:hAnsi="Cambria" w:cs="Times New Roman"/>
          <w:color w:val="auto"/>
        </w:rPr>
        <w:t>5</w:t>
      </w:r>
      <w:r w:rsidRPr="0003736D">
        <w:rPr>
          <w:rFonts w:ascii="Cambria" w:hAnsi="Cambria" w:cs="Times New Roman"/>
          <w:color w:val="auto"/>
        </w:rPr>
        <w:t>, CSS</w:t>
      </w:r>
      <w:r w:rsidR="00582424" w:rsidRPr="0003736D">
        <w:rPr>
          <w:rFonts w:ascii="Cambria" w:hAnsi="Cambria" w:cs="Times New Roman"/>
          <w:color w:val="auto"/>
        </w:rPr>
        <w:t>3</w:t>
      </w:r>
      <w:r w:rsidRPr="0003736D">
        <w:rPr>
          <w:rFonts w:ascii="Cambria" w:hAnsi="Cambria" w:cs="Times New Roman"/>
          <w:color w:val="auto"/>
        </w:rPr>
        <w:t>, JavaScript</w:t>
      </w:r>
      <w:r w:rsidR="00EB0125" w:rsidRPr="0003736D">
        <w:rPr>
          <w:rFonts w:ascii="Cambria" w:hAnsi="Cambria" w:cs="Times New Roman"/>
          <w:color w:val="auto"/>
        </w:rPr>
        <w:t>, React</w:t>
      </w:r>
      <w:r w:rsidR="00FB319C" w:rsidRPr="0003736D">
        <w:rPr>
          <w:rFonts w:ascii="Cambria" w:hAnsi="Cambria" w:cs="Times New Roman"/>
          <w:color w:val="auto"/>
        </w:rPr>
        <w:t xml:space="preserve">, </w:t>
      </w:r>
      <w:proofErr w:type="spellStart"/>
      <w:r w:rsidR="00FB319C" w:rsidRPr="0003736D">
        <w:rPr>
          <w:rFonts w:ascii="Cambria" w:hAnsi="Cambria" w:cs="Times New Roman"/>
          <w:color w:val="auto"/>
        </w:rPr>
        <w:t>Mongodb</w:t>
      </w:r>
      <w:proofErr w:type="spellEnd"/>
      <w:r w:rsidR="00FB319C" w:rsidRPr="0003736D">
        <w:rPr>
          <w:rFonts w:ascii="Cambria" w:hAnsi="Cambria" w:cs="Times New Roman"/>
          <w:color w:val="auto"/>
        </w:rPr>
        <w:t xml:space="preserve">, </w:t>
      </w:r>
      <w:proofErr w:type="spellStart"/>
      <w:r w:rsidR="00FB319C" w:rsidRPr="0003736D">
        <w:rPr>
          <w:rFonts w:ascii="Cambria" w:hAnsi="Cambria" w:cs="Times New Roman"/>
          <w:color w:val="auto"/>
        </w:rPr>
        <w:t>ExpressJS</w:t>
      </w:r>
      <w:proofErr w:type="spellEnd"/>
      <w:r w:rsidR="00FB319C" w:rsidRPr="0003736D">
        <w:rPr>
          <w:rFonts w:ascii="Cambria" w:hAnsi="Cambria" w:cs="Times New Roman"/>
          <w:color w:val="auto"/>
        </w:rPr>
        <w:t xml:space="preserve">, </w:t>
      </w:r>
      <w:proofErr w:type="spellStart"/>
      <w:r w:rsidR="00FB319C" w:rsidRPr="0003736D">
        <w:rPr>
          <w:rFonts w:ascii="Cambria" w:hAnsi="Cambria" w:cs="Times New Roman"/>
          <w:color w:val="auto"/>
        </w:rPr>
        <w:t>NodeJS</w:t>
      </w:r>
      <w:proofErr w:type="spellEnd"/>
      <w:r w:rsidRPr="0003736D">
        <w:rPr>
          <w:rFonts w:ascii="Cambria" w:hAnsi="Cambria" w:cs="Times New Roman"/>
          <w:color w:val="auto"/>
        </w:rPr>
        <w:t xml:space="preserve">, </w:t>
      </w:r>
      <w:r w:rsidR="00C32E60" w:rsidRPr="0003736D">
        <w:rPr>
          <w:rFonts w:ascii="Cambria" w:hAnsi="Cambria" w:cs="Times New Roman"/>
          <w:color w:val="auto"/>
        </w:rPr>
        <w:t>C#, SQL</w:t>
      </w:r>
      <w:r w:rsidR="00D46632" w:rsidRPr="0003736D">
        <w:rPr>
          <w:rFonts w:ascii="Cambria" w:hAnsi="Cambria" w:cs="Times New Roman"/>
          <w:color w:val="auto"/>
        </w:rPr>
        <w:t xml:space="preserve">, </w:t>
      </w:r>
      <w:r w:rsidR="009968A9" w:rsidRPr="0003736D">
        <w:rPr>
          <w:rFonts w:ascii="Cambria" w:hAnsi="Cambria" w:cs="Times New Roman"/>
          <w:color w:val="auto"/>
        </w:rPr>
        <w:t>PHP</w:t>
      </w:r>
      <w:r w:rsidR="00066E9B" w:rsidRPr="0003736D">
        <w:rPr>
          <w:rFonts w:ascii="Cambria" w:hAnsi="Cambria" w:cs="Times New Roman"/>
          <w:color w:val="auto"/>
        </w:rPr>
        <w:t xml:space="preserve">, </w:t>
      </w:r>
      <w:r w:rsidR="005C0AA9" w:rsidRPr="0003736D">
        <w:rPr>
          <w:rFonts w:ascii="Cambria" w:hAnsi="Cambria" w:cs="Times New Roman"/>
          <w:color w:val="auto"/>
        </w:rPr>
        <w:t>.NET</w:t>
      </w:r>
      <w:r w:rsidR="00066E9B" w:rsidRPr="0003736D">
        <w:rPr>
          <w:rFonts w:ascii="Cambria" w:hAnsi="Cambria" w:cs="Times New Roman"/>
          <w:color w:val="auto"/>
        </w:rPr>
        <w:t xml:space="preserve"> Frameworks</w:t>
      </w:r>
    </w:p>
    <w:p w:rsidR="0089244D" w:rsidRPr="0003736D" w:rsidRDefault="0089244D" w:rsidP="00F4078A">
      <w:pPr>
        <w:spacing w:line="240" w:lineRule="auto"/>
        <w:ind w:left="-187"/>
        <w:rPr>
          <w:rFonts w:ascii="Cambria" w:hAnsi="Cambria" w:cs="Times New Roman"/>
          <w:color w:val="auto"/>
        </w:rPr>
      </w:pPr>
      <w:r w:rsidRPr="0003736D">
        <w:rPr>
          <w:rFonts w:ascii="Cambria" w:hAnsi="Cambria" w:cs="Times New Roman"/>
          <w:b/>
          <w:color w:val="auto"/>
        </w:rPr>
        <w:t>Software Applications:</w:t>
      </w:r>
      <w:r w:rsidRPr="0003736D">
        <w:rPr>
          <w:rFonts w:ascii="Cambria" w:hAnsi="Cambria" w:cs="Times New Roman"/>
          <w:color w:val="auto"/>
        </w:rPr>
        <w:t xml:space="preserve"> Microsoft Office, </w:t>
      </w:r>
      <w:r w:rsidR="00D46632" w:rsidRPr="0003736D">
        <w:rPr>
          <w:rFonts w:ascii="Cambria" w:hAnsi="Cambria" w:cs="Times New Roman"/>
          <w:color w:val="auto"/>
        </w:rPr>
        <w:t>Visual Studio 201</w:t>
      </w:r>
      <w:r w:rsidR="00C67749" w:rsidRPr="0003736D">
        <w:rPr>
          <w:rFonts w:ascii="Cambria" w:hAnsi="Cambria" w:cs="Times New Roman"/>
          <w:color w:val="auto"/>
        </w:rPr>
        <w:t>3</w:t>
      </w:r>
      <w:r w:rsidR="00D46632" w:rsidRPr="0003736D">
        <w:rPr>
          <w:rFonts w:ascii="Cambria" w:hAnsi="Cambria" w:cs="Times New Roman"/>
          <w:color w:val="auto"/>
        </w:rPr>
        <w:t>-201</w:t>
      </w:r>
      <w:r w:rsidR="00582424" w:rsidRPr="0003736D">
        <w:rPr>
          <w:rFonts w:ascii="Cambria" w:hAnsi="Cambria" w:cs="Times New Roman"/>
          <w:color w:val="auto"/>
        </w:rPr>
        <w:t>9</w:t>
      </w:r>
      <w:r w:rsidR="00D46632" w:rsidRPr="0003736D">
        <w:rPr>
          <w:rFonts w:ascii="Cambria" w:hAnsi="Cambria" w:cs="Times New Roman"/>
          <w:color w:val="auto"/>
        </w:rPr>
        <w:t xml:space="preserve">, </w:t>
      </w:r>
      <w:r w:rsidR="005630A7" w:rsidRPr="0003736D">
        <w:rPr>
          <w:rFonts w:ascii="Cambria" w:hAnsi="Cambria" w:cs="Times New Roman"/>
          <w:color w:val="auto"/>
        </w:rPr>
        <w:t>MySQL</w:t>
      </w:r>
      <w:r w:rsidR="006978CB" w:rsidRPr="0003736D">
        <w:rPr>
          <w:rFonts w:ascii="Cambria" w:hAnsi="Cambria" w:cs="Times New Roman"/>
          <w:color w:val="auto"/>
        </w:rPr>
        <w:t xml:space="preserve"> Workbench, </w:t>
      </w:r>
      <w:r w:rsidR="000E2FB5" w:rsidRPr="0003736D">
        <w:rPr>
          <w:rFonts w:ascii="Cambria" w:hAnsi="Cambria" w:cs="Times New Roman"/>
          <w:color w:val="auto"/>
        </w:rPr>
        <w:t>Azure</w:t>
      </w:r>
      <w:r w:rsidR="00EC5EF0" w:rsidRPr="0003736D">
        <w:rPr>
          <w:rFonts w:ascii="Cambria" w:hAnsi="Cambria" w:cs="Times New Roman"/>
          <w:color w:val="auto"/>
        </w:rPr>
        <w:t xml:space="preserve">, </w:t>
      </w:r>
      <w:r w:rsidR="005630A7" w:rsidRPr="0003736D">
        <w:rPr>
          <w:rFonts w:ascii="Cambria" w:hAnsi="Cambria" w:cs="Times New Roman"/>
          <w:color w:val="auto"/>
        </w:rPr>
        <w:t>GitHub</w:t>
      </w:r>
      <w:r w:rsidR="00EC5EF0" w:rsidRPr="0003736D">
        <w:rPr>
          <w:rFonts w:ascii="Cambria" w:hAnsi="Cambria" w:cs="Times New Roman"/>
          <w:color w:val="auto"/>
        </w:rPr>
        <w:t>,</w:t>
      </w:r>
      <w:r w:rsidR="009968A9" w:rsidRPr="0003736D">
        <w:rPr>
          <w:rFonts w:ascii="Cambria" w:hAnsi="Cambria" w:cs="Times New Roman"/>
          <w:color w:val="auto"/>
        </w:rPr>
        <w:t xml:space="preserve"> Slack, Trello,</w:t>
      </w:r>
      <w:r w:rsidR="00582424" w:rsidRPr="0003736D">
        <w:rPr>
          <w:rFonts w:ascii="Cambria" w:hAnsi="Cambria" w:cs="Times New Roman"/>
          <w:color w:val="auto"/>
        </w:rPr>
        <w:t xml:space="preserve"> Teamwork</w:t>
      </w:r>
      <w:r w:rsidR="00FB319C" w:rsidRPr="0003736D">
        <w:rPr>
          <w:rFonts w:ascii="Cambria" w:hAnsi="Cambria" w:cs="Times New Roman"/>
          <w:color w:val="auto"/>
        </w:rPr>
        <w:t>, Firebase, ExpressionEngine5, Craft3</w:t>
      </w:r>
      <w:r w:rsidR="00CC54DB">
        <w:rPr>
          <w:rFonts w:ascii="Cambria" w:hAnsi="Cambria" w:cs="Times New Roman"/>
          <w:color w:val="auto"/>
        </w:rPr>
        <w:t xml:space="preserve">, </w:t>
      </w:r>
      <w:proofErr w:type="spellStart"/>
      <w:r w:rsidR="00CC54DB">
        <w:rPr>
          <w:rFonts w:ascii="Cambria" w:hAnsi="Cambria" w:cs="Times New Roman"/>
          <w:color w:val="auto"/>
        </w:rPr>
        <w:t>Algolia</w:t>
      </w:r>
      <w:proofErr w:type="spellEnd"/>
    </w:p>
    <w:p w:rsidR="00635C7B" w:rsidRPr="0003736D" w:rsidRDefault="00635C7B" w:rsidP="00F4078A">
      <w:pPr>
        <w:spacing w:line="240" w:lineRule="auto"/>
        <w:ind w:left="-187"/>
        <w:rPr>
          <w:rFonts w:ascii="Cambria" w:hAnsi="Cambria" w:cs="Times New Roman"/>
          <w:color w:val="auto"/>
        </w:rPr>
      </w:pPr>
    </w:p>
    <w:p w:rsidR="00635C7B" w:rsidRPr="0003736D" w:rsidRDefault="00635C7B" w:rsidP="00635C7B">
      <w:pPr>
        <w:sectPr w:rsidR="00635C7B" w:rsidRPr="0003736D" w:rsidSect="00C37FDB">
          <w:type w:val="continuous"/>
          <w:pgSz w:w="12240" w:h="15840"/>
          <w:pgMar w:top="432" w:right="720" w:bottom="432" w:left="720" w:header="720" w:footer="720" w:gutter="0"/>
          <w:cols w:space="720"/>
          <w:docGrid w:linePitch="326"/>
        </w:sectPr>
      </w:pPr>
    </w:p>
    <w:p w:rsidR="00FE794C" w:rsidRPr="0003736D" w:rsidRDefault="00FE794C" w:rsidP="00FE794C">
      <w:pPr>
        <w:pBdr>
          <w:bottom w:val="single" w:sz="6" w:space="1" w:color="auto"/>
        </w:pBdr>
        <w:tabs>
          <w:tab w:val="left" w:pos="90"/>
        </w:tabs>
        <w:spacing w:line="240" w:lineRule="auto"/>
        <w:ind w:left="-180"/>
        <w:rPr>
          <w:rFonts w:ascii="Cambria" w:hAnsi="Cambria" w:cs="Times New Roman"/>
          <w:b/>
        </w:rPr>
      </w:pPr>
    </w:p>
    <w:p w:rsidR="0089244D" w:rsidRPr="0003736D" w:rsidRDefault="00FE794C" w:rsidP="00FE794C">
      <w:pPr>
        <w:pBdr>
          <w:bottom w:val="single" w:sz="6" w:space="1" w:color="auto"/>
        </w:pBdr>
        <w:tabs>
          <w:tab w:val="left" w:pos="90"/>
        </w:tabs>
        <w:spacing w:line="240" w:lineRule="auto"/>
        <w:ind w:left="-180"/>
        <w:rPr>
          <w:rFonts w:ascii="Cambria" w:hAnsi="Cambria" w:cs="Times New Roman"/>
          <w:b/>
        </w:rPr>
      </w:pPr>
      <w:r w:rsidRPr="0003736D">
        <w:rPr>
          <w:rFonts w:ascii="Cambria" w:hAnsi="Cambria" w:cs="Times New Roman"/>
          <w:b/>
        </w:rPr>
        <w:t>EDUCATION</w:t>
      </w:r>
    </w:p>
    <w:p w:rsidR="00FE794C" w:rsidRPr="0003736D" w:rsidRDefault="00FE794C" w:rsidP="00FE794C">
      <w:pPr>
        <w:tabs>
          <w:tab w:val="left" w:pos="90"/>
        </w:tabs>
        <w:spacing w:line="240" w:lineRule="auto"/>
        <w:ind w:left="-180"/>
        <w:rPr>
          <w:rFonts w:ascii="Cambria" w:hAnsi="Cambria" w:cs="Times New Roman"/>
          <w:b/>
        </w:rPr>
      </w:pPr>
    </w:p>
    <w:p w:rsidR="00001FB8" w:rsidRPr="0003736D" w:rsidRDefault="00001FB8" w:rsidP="0089244D">
      <w:pPr>
        <w:tabs>
          <w:tab w:val="left" w:pos="90"/>
        </w:tabs>
        <w:spacing w:line="240" w:lineRule="auto"/>
        <w:ind w:left="-180" w:right="-570"/>
        <w:rPr>
          <w:rFonts w:ascii="Cambria" w:hAnsi="Cambria" w:cs="Times New Roman"/>
          <w:b/>
        </w:rPr>
      </w:pPr>
      <w:r w:rsidRPr="0003736D">
        <w:rPr>
          <w:rFonts w:ascii="Cambria" w:hAnsi="Cambria" w:cs="Times New Roman"/>
        </w:rPr>
        <w:t>E</w:t>
      </w:r>
      <w:r w:rsidR="003322A8" w:rsidRPr="0003736D">
        <w:rPr>
          <w:rFonts w:ascii="Cambria" w:hAnsi="Cambria" w:cs="Times New Roman"/>
        </w:rPr>
        <w:t>CPI</w:t>
      </w:r>
      <w:r w:rsidRPr="0003736D">
        <w:rPr>
          <w:rFonts w:ascii="Cambria" w:hAnsi="Cambria" w:cs="Times New Roman"/>
        </w:rPr>
        <w:t xml:space="preserve"> University, Glen Allen, VA </w:t>
      </w:r>
      <w:r w:rsidR="00FE794C" w:rsidRPr="0003736D">
        <w:rPr>
          <w:rFonts w:ascii="Cambria" w:hAnsi="Cambria" w:cs="Times New Roman"/>
        </w:rPr>
        <w:t xml:space="preserve"> </w:t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  <w:t xml:space="preserve">           </w:t>
      </w:r>
      <w:r w:rsidR="00FE794C" w:rsidRPr="0003736D">
        <w:rPr>
          <w:rFonts w:ascii="Cambria" w:hAnsi="Cambria" w:cs="Times New Roman"/>
        </w:rPr>
        <w:t>February 2018</w:t>
      </w:r>
    </w:p>
    <w:p w:rsidR="00635C7B" w:rsidRPr="0003736D" w:rsidRDefault="00784FAC" w:rsidP="00582424">
      <w:pPr>
        <w:tabs>
          <w:tab w:val="left" w:pos="90"/>
        </w:tabs>
        <w:spacing w:line="240" w:lineRule="auto"/>
        <w:ind w:left="-180" w:right="-570"/>
        <w:rPr>
          <w:rFonts w:ascii="Cambria" w:hAnsi="Cambria" w:cs="Times New Roman"/>
          <w:b/>
        </w:rPr>
      </w:pPr>
      <w:r w:rsidRPr="0003736D">
        <w:rPr>
          <w:rFonts w:ascii="Cambria" w:hAnsi="Cambria" w:cs="Times New Roman"/>
          <w:b/>
        </w:rPr>
        <w:t xml:space="preserve">Bachelor of Science in Computer Information Science, Software Development </w:t>
      </w:r>
      <w:r w:rsidR="00001FB8" w:rsidRPr="0003736D">
        <w:rPr>
          <w:rFonts w:ascii="Cambria" w:hAnsi="Cambria" w:cs="Times New Roman"/>
          <w:b/>
        </w:rPr>
        <w:t xml:space="preserve"> </w:t>
      </w:r>
    </w:p>
    <w:p w:rsidR="003F7C43" w:rsidRPr="0003736D" w:rsidRDefault="003F7C43" w:rsidP="00784FAC">
      <w:pPr>
        <w:spacing w:after="100" w:afterAutospacing="1" w:line="240" w:lineRule="auto"/>
        <w:rPr>
          <w:rFonts w:ascii="Cambria" w:hAnsi="Cambria" w:cs="Times New Roman"/>
          <w:b/>
        </w:rPr>
      </w:pPr>
    </w:p>
    <w:p w:rsidR="007A7695" w:rsidRPr="0003736D" w:rsidRDefault="00FE794C" w:rsidP="007A7695">
      <w:pPr>
        <w:pBdr>
          <w:bottom w:val="single" w:sz="6" w:space="1" w:color="auto"/>
        </w:pBdr>
        <w:spacing w:after="100" w:afterAutospacing="1" w:line="240" w:lineRule="auto"/>
        <w:ind w:left="-180"/>
        <w:rPr>
          <w:rFonts w:ascii="Cambria" w:hAnsi="Cambria" w:cs="Times New Roman"/>
          <w:b/>
        </w:rPr>
      </w:pPr>
      <w:r w:rsidRPr="0003736D">
        <w:rPr>
          <w:rFonts w:ascii="Cambria" w:hAnsi="Cambria" w:cs="Times New Roman"/>
          <w:b/>
        </w:rPr>
        <w:t>WORK EXPERIENCE</w:t>
      </w:r>
    </w:p>
    <w:p w:rsidR="00FB319C" w:rsidRPr="0003736D" w:rsidRDefault="00FB319C" w:rsidP="0003736D">
      <w:pPr>
        <w:tabs>
          <w:tab w:val="left" w:pos="90"/>
        </w:tabs>
        <w:spacing w:line="240" w:lineRule="auto"/>
        <w:ind w:hanging="180"/>
        <w:rPr>
          <w:rFonts w:ascii="Cambria" w:hAnsi="Cambria" w:cs="Times New Roman"/>
          <w:b/>
        </w:rPr>
      </w:pPr>
      <w:r w:rsidRPr="0003736D">
        <w:rPr>
          <w:rFonts w:ascii="Cambria" w:hAnsi="Cambria" w:cs="Times New Roman"/>
        </w:rPr>
        <w:t>Foster Made – Richmond, VA</w:t>
      </w:r>
      <w:r w:rsidR="000C746C">
        <w:rPr>
          <w:rFonts w:ascii="Cambria" w:hAnsi="Cambria" w:cs="Times New Roman"/>
        </w:rPr>
        <w:t xml:space="preserve"> </w:t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  <w:t xml:space="preserve">     January 2019 – July 2019</w:t>
      </w:r>
    </w:p>
    <w:p w:rsidR="00FB319C" w:rsidRPr="0003736D" w:rsidRDefault="0003736D" w:rsidP="00FB319C">
      <w:pPr>
        <w:tabs>
          <w:tab w:val="left" w:pos="90"/>
        </w:tabs>
        <w:spacing w:line="240" w:lineRule="auto"/>
        <w:ind w:hanging="180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 xml:space="preserve">CMS </w:t>
      </w:r>
      <w:r w:rsidR="00FB319C" w:rsidRPr="0003736D">
        <w:rPr>
          <w:rFonts w:ascii="Cambria" w:hAnsi="Cambria" w:cs="Times New Roman"/>
          <w:b/>
        </w:rPr>
        <w:t>Developer</w:t>
      </w:r>
      <w:r>
        <w:rPr>
          <w:rFonts w:ascii="Cambria" w:hAnsi="Cambria" w:cs="Times New Roman"/>
          <w:b/>
        </w:rPr>
        <w:t xml:space="preserve"> Apprentice</w:t>
      </w:r>
    </w:p>
    <w:p w:rsidR="0003736D" w:rsidRDefault="0003736D" w:rsidP="00FB319C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Created virtual servers for hosting test websites</w:t>
      </w:r>
      <w:r w:rsidR="00CC54DB">
        <w:rPr>
          <w:rFonts w:ascii="Cambria" w:hAnsi="Cambria" w:cs="Times New Roman"/>
        </w:rPr>
        <w:t xml:space="preserve"> using Vagrant, Composer, and PHP</w:t>
      </w:r>
    </w:p>
    <w:p w:rsidR="00FB319C" w:rsidRPr="00CC54DB" w:rsidRDefault="0003736D" w:rsidP="00CC54DB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Tested</w:t>
      </w:r>
      <w:r w:rsidR="00CC54DB">
        <w:rPr>
          <w:rFonts w:ascii="Cambria" w:hAnsi="Cambria" w:cs="Times New Roman"/>
        </w:rPr>
        <w:t xml:space="preserve"> and fixed </w:t>
      </w:r>
      <w:proofErr w:type="spellStart"/>
      <w:r w:rsidR="00CC54DB">
        <w:rPr>
          <w:rFonts w:ascii="Cambria" w:hAnsi="Cambria" w:cs="Times New Roman"/>
        </w:rPr>
        <w:t>ExpressionEngine</w:t>
      </w:r>
      <w:proofErr w:type="spellEnd"/>
      <w:r>
        <w:rPr>
          <w:rFonts w:ascii="Cambria" w:hAnsi="Cambria" w:cs="Times New Roman"/>
        </w:rPr>
        <w:t xml:space="preserve"> </w:t>
      </w:r>
      <w:proofErr w:type="spellStart"/>
      <w:r>
        <w:rPr>
          <w:rFonts w:ascii="Cambria" w:hAnsi="Cambria" w:cs="Times New Roman"/>
        </w:rPr>
        <w:t>addon</w:t>
      </w:r>
      <w:proofErr w:type="spellEnd"/>
      <w:r>
        <w:rPr>
          <w:rFonts w:ascii="Cambria" w:hAnsi="Cambria" w:cs="Times New Roman"/>
        </w:rPr>
        <w:t xml:space="preserve"> bugs</w:t>
      </w:r>
      <w:r w:rsidR="00CC54DB">
        <w:rPr>
          <w:rFonts w:ascii="Cambria" w:hAnsi="Cambria" w:cs="Times New Roman"/>
        </w:rPr>
        <w:t xml:space="preserve"> involving </w:t>
      </w:r>
      <w:proofErr w:type="spellStart"/>
      <w:r w:rsidR="00CC54DB">
        <w:rPr>
          <w:rFonts w:ascii="Cambria" w:hAnsi="Cambria" w:cs="Times New Roman"/>
        </w:rPr>
        <w:t>Algolia</w:t>
      </w:r>
      <w:proofErr w:type="spellEnd"/>
    </w:p>
    <w:p w:rsidR="00FB319C" w:rsidRPr="0003736D" w:rsidRDefault="00FB319C" w:rsidP="00FE794C">
      <w:pPr>
        <w:tabs>
          <w:tab w:val="left" w:pos="90"/>
        </w:tabs>
        <w:spacing w:line="240" w:lineRule="auto"/>
        <w:ind w:hanging="180"/>
        <w:rPr>
          <w:rFonts w:ascii="Cambria" w:hAnsi="Cambria" w:cs="Times New Roman"/>
        </w:rPr>
      </w:pPr>
    </w:p>
    <w:p w:rsidR="00FE794C" w:rsidRPr="0003736D" w:rsidRDefault="00FE794C" w:rsidP="00FE794C">
      <w:pPr>
        <w:tabs>
          <w:tab w:val="left" w:pos="90"/>
        </w:tabs>
        <w:spacing w:line="240" w:lineRule="auto"/>
        <w:ind w:hanging="180"/>
        <w:rPr>
          <w:rFonts w:ascii="Cambria" w:hAnsi="Cambria" w:cs="Times New Roman"/>
          <w:b/>
        </w:rPr>
      </w:pPr>
      <w:proofErr w:type="spellStart"/>
      <w:r w:rsidRPr="0003736D">
        <w:rPr>
          <w:rFonts w:ascii="Cambria" w:hAnsi="Cambria" w:cs="Times New Roman"/>
        </w:rPr>
        <w:t>Baylyn</w:t>
      </w:r>
      <w:proofErr w:type="spellEnd"/>
      <w:r w:rsidRPr="0003736D">
        <w:rPr>
          <w:rFonts w:ascii="Cambria" w:hAnsi="Cambria" w:cs="Times New Roman"/>
        </w:rPr>
        <w:t xml:space="preserve"> Media Services – Richmond, VA </w:t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  <w:t xml:space="preserve">      </w:t>
      </w:r>
      <w:r w:rsidRPr="0003736D">
        <w:rPr>
          <w:rFonts w:ascii="Cambria" w:hAnsi="Cambria" w:cs="Times New Roman"/>
        </w:rPr>
        <w:t>March 2018 – April 2018</w:t>
      </w:r>
    </w:p>
    <w:p w:rsidR="00E37D12" w:rsidRPr="0003736D" w:rsidRDefault="00E37D12" w:rsidP="00FE794C">
      <w:pPr>
        <w:tabs>
          <w:tab w:val="left" w:pos="90"/>
        </w:tabs>
        <w:spacing w:line="240" w:lineRule="auto"/>
        <w:ind w:hanging="180"/>
        <w:rPr>
          <w:rFonts w:ascii="Cambria" w:hAnsi="Cambria" w:cs="Times New Roman"/>
          <w:b/>
        </w:rPr>
      </w:pPr>
      <w:r w:rsidRPr="0003736D">
        <w:rPr>
          <w:rFonts w:ascii="Cambria" w:hAnsi="Cambria" w:cs="Times New Roman"/>
          <w:b/>
        </w:rPr>
        <w:t>Front-End Research</w:t>
      </w:r>
      <w:r w:rsidR="00FE794C" w:rsidRPr="0003736D">
        <w:rPr>
          <w:rFonts w:ascii="Cambria" w:hAnsi="Cambria" w:cs="Times New Roman"/>
          <w:b/>
        </w:rPr>
        <w:t xml:space="preserve"> Developer</w:t>
      </w:r>
    </w:p>
    <w:p w:rsidR="00E37D12" w:rsidRPr="0003736D" w:rsidRDefault="00E37D12" w:rsidP="00FE794C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 w:rsidRPr="0003736D">
        <w:rPr>
          <w:rFonts w:ascii="Cambria" w:hAnsi="Cambria" w:cs="Times New Roman"/>
        </w:rPr>
        <w:t>Research</w:t>
      </w:r>
      <w:r w:rsidR="00FE794C" w:rsidRPr="0003736D">
        <w:rPr>
          <w:rFonts w:ascii="Cambria" w:hAnsi="Cambria" w:cs="Times New Roman"/>
        </w:rPr>
        <w:t>ed</w:t>
      </w:r>
      <w:r w:rsidRPr="0003736D">
        <w:rPr>
          <w:rFonts w:ascii="Cambria" w:hAnsi="Cambria" w:cs="Times New Roman"/>
        </w:rPr>
        <w:t xml:space="preserve"> code to improve template designs for websites</w:t>
      </w:r>
    </w:p>
    <w:p w:rsidR="00CC54DB" w:rsidRPr="00CC54DB" w:rsidRDefault="00E37D12" w:rsidP="00CC54DB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 w:rsidRPr="0003736D">
        <w:rPr>
          <w:rFonts w:ascii="Cambria" w:hAnsi="Cambria" w:cs="Times New Roman"/>
        </w:rPr>
        <w:t>Improve</w:t>
      </w:r>
      <w:r w:rsidR="00A03DD4" w:rsidRPr="0003736D">
        <w:rPr>
          <w:rFonts w:ascii="Cambria" w:hAnsi="Cambria" w:cs="Times New Roman"/>
        </w:rPr>
        <w:t>d</w:t>
      </w:r>
      <w:r w:rsidRPr="0003736D">
        <w:rPr>
          <w:rFonts w:ascii="Cambria" w:hAnsi="Cambria" w:cs="Times New Roman"/>
        </w:rPr>
        <w:t xml:space="preserve"> website designs for WordPress sites</w:t>
      </w:r>
    </w:p>
    <w:p w:rsidR="00FE794C" w:rsidRPr="0003736D" w:rsidRDefault="00FE794C" w:rsidP="00267665">
      <w:pPr>
        <w:tabs>
          <w:tab w:val="left" w:pos="90"/>
        </w:tabs>
        <w:spacing w:after="100" w:afterAutospacing="1" w:line="240" w:lineRule="auto"/>
        <w:ind w:left="-180"/>
        <w:rPr>
          <w:rFonts w:ascii="Cambria" w:hAnsi="Cambria" w:cs="Times New Roman"/>
          <w:i/>
        </w:rPr>
      </w:pPr>
    </w:p>
    <w:p w:rsidR="000C746C" w:rsidRDefault="00FE794C" w:rsidP="00FE794C">
      <w:pPr>
        <w:tabs>
          <w:tab w:val="left" w:pos="90"/>
        </w:tabs>
        <w:spacing w:line="240" w:lineRule="auto"/>
        <w:ind w:left="-180"/>
        <w:rPr>
          <w:rFonts w:ascii="Cambria" w:hAnsi="Cambria" w:cs="Times New Roman"/>
        </w:rPr>
      </w:pPr>
      <w:r w:rsidRPr="0003736D">
        <w:rPr>
          <w:rFonts w:ascii="Cambria" w:hAnsi="Cambria" w:cs="Times New Roman"/>
        </w:rPr>
        <w:t xml:space="preserve">Think of Us – Richmond, VA </w:t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</w:r>
      <w:r w:rsidR="000C746C">
        <w:rPr>
          <w:rFonts w:ascii="Cambria" w:hAnsi="Cambria" w:cs="Times New Roman"/>
        </w:rPr>
        <w:tab/>
        <w:t xml:space="preserve">         </w:t>
      </w:r>
      <w:r w:rsidR="0003736D">
        <w:rPr>
          <w:rFonts w:ascii="Cambria" w:hAnsi="Cambria" w:cs="Times New Roman"/>
        </w:rPr>
        <w:t xml:space="preserve">November </w:t>
      </w:r>
      <w:r w:rsidRPr="0003736D">
        <w:rPr>
          <w:rFonts w:ascii="Cambria" w:hAnsi="Cambria" w:cs="Times New Roman"/>
        </w:rPr>
        <w:t xml:space="preserve">2016 – </w:t>
      </w:r>
      <w:r w:rsidR="0003736D">
        <w:rPr>
          <w:rFonts w:ascii="Cambria" w:hAnsi="Cambria" w:cs="Times New Roman"/>
        </w:rPr>
        <w:t>March 2018</w:t>
      </w:r>
      <w:r w:rsidR="00CC54DB">
        <w:rPr>
          <w:rFonts w:ascii="Cambria" w:hAnsi="Cambria" w:cs="Times New Roman"/>
        </w:rPr>
        <w:t xml:space="preserve"> </w:t>
      </w:r>
    </w:p>
    <w:p w:rsidR="00267665" w:rsidRPr="0003736D" w:rsidRDefault="00267665" w:rsidP="00FE794C">
      <w:pPr>
        <w:tabs>
          <w:tab w:val="left" w:pos="90"/>
        </w:tabs>
        <w:spacing w:line="240" w:lineRule="auto"/>
        <w:ind w:left="-180"/>
        <w:rPr>
          <w:rFonts w:ascii="Cambria" w:hAnsi="Cambria" w:cs="Times New Roman"/>
          <w:b/>
        </w:rPr>
      </w:pPr>
      <w:r w:rsidRPr="0003736D">
        <w:rPr>
          <w:rFonts w:ascii="Cambria" w:hAnsi="Cambria" w:cs="Times New Roman"/>
          <w:b/>
        </w:rPr>
        <w:t xml:space="preserve">Front-End Developer </w:t>
      </w:r>
      <w:r w:rsidR="000D1176" w:rsidRPr="0003736D">
        <w:rPr>
          <w:rFonts w:ascii="Cambria" w:hAnsi="Cambria" w:cs="Times New Roman"/>
          <w:b/>
        </w:rPr>
        <w:t>Volunteer</w:t>
      </w:r>
    </w:p>
    <w:p w:rsidR="00267665" w:rsidRPr="0003736D" w:rsidRDefault="00267665" w:rsidP="00FE794C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 w:rsidRPr="0003736D">
        <w:rPr>
          <w:rFonts w:ascii="Cambria" w:hAnsi="Cambria" w:cs="Times New Roman"/>
        </w:rPr>
        <w:t xml:space="preserve">Research code to complete tasks for app design </w:t>
      </w:r>
    </w:p>
    <w:p w:rsidR="00BC3109" w:rsidRPr="0003736D" w:rsidRDefault="00267665" w:rsidP="000B4F4D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 w:rsidRPr="0003736D">
        <w:rPr>
          <w:rFonts w:ascii="Cambria" w:hAnsi="Cambria" w:cs="Times New Roman"/>
        </w:rPr>
        <w:t>Develop additional skills in CSS and Backend Development</w:t>
      </w:r>
    </w:p>
    <w:p w:rsidR="00C37FDB" w:rsidRPr="0003736D" w:rsidRDefault="00C37FDB" w:rsidP="0003736D">
      <w:pPr>
        <w:tabs>
          <w:tab w:val="left" w:pos="360"/>
          <w:tab w:val="left" w:pos="720"/>
        </w:tabs>
        <w:spacing w:line="240" w:lineRule="auto"/>
        <w:rPr>
          <w:rFonts w:ascii="Cambria" w:hAnsi="Cambria" w:cs="Times New Roman"/>
          <w:b/>
        </w:rPr>
        <w:sectPr w:rsidR="00C37FDB" w:rsidRPr="0003736D" w:rsidSect="00C37FDB">
          <w:type w:val="continuous"/>
          <w:pgSz w:w="12240" w:h="15840"/>
          <w:pgMar w:top="432" w:right="720" w:bottom="432" w:left="720" w:header="720" w:footer="720" w:gutter="0"/>
          <w:cols w:space="720"/>
          <w:docGrid w:linePitch="326"/>
        </w:sectPr>
      </w:pPr>
    </w:p>
    <w:p w:rsidR="0003736D" w:rsidRPr="0003736D" w:rsidRDefault="0003736D" w:rsidP="0003736D">
      <w:pPr>
        <w:pStyle w:val="ListParagraph"/>
        <w:tabs>
          <w:tab w:val="left" w:pos="360"/>
          <w:tab w:val="left" w:pos="720"/>
        </w:tabs>
        <w:spacing w:line="240" w:lineRule="auto"/>
        <w:ind w:left="0"/>
        <w:rPr>
          <w:rFonts w:ascii="Cambria" w:hAnsi="Cambria" w:cs="Times New Roman"/>
          <w:b/>
        </w:rPr>
      </w:pPr>
    </w:p>
    <w:sectPr w:rsidR="0003736D" w:rsidRPr="0003736D" w:rsidSect="00700EEC">
      <w:type w:val="continuous"/>
      <w:pgSz w:w="12240" w:h="15840"/>
      <w:pgMar w:top="432" w:right="720" w:bottom="432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5430A9F"/>
    <w:multiLevelType w:val="hybridMultilevel"/>
    <w:tmpl w:val="488C96E8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77297E"/>
    <w:multiLevelType w:val="hybridMultilevel"/>
    <w:tmpl w:val="EB8A8EB6"/>
    <w:lvl w:ilvl="0" w:tplc="AD729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D17C7"/>
    <w:multiLevelType w:val="hybridMultilevel"/>
    <w:tmpl w:val="1C48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D3C15"/>
    <w:multiLevelType w:val="hybridMultilevel"/>
    <w:tmpl w:val="4D58B4CC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770A5"/>
    <w:multiLevelType w:val="hybridMultilevel"/>
    <w:tmpl w:val="4EA8F7E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1CF632DB"/>
    <w:multiLevelType w:val="hybridMultilevel"/>
    <w:tmpl w:val="5F54AC32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842FA"/>
    <w:multiLevelType w:val="hybridMultilevel"/>
    <w:tmpl w:val="7CAEA29A"/>
    <w:lvl w:ilvl="0" w:tplc="C3D69A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A96FA8"/>
    <w:multiLevelType w:val="hybridMultilevel"/>
    <w:tmpl w:val="9ED8464E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5130"/>
    <w:multiLevelType w:val="hybridMultilevel"/>
    <w:tmpl w:val="BBE0F854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557CA"/>
    <w:multiLevelType w:val="hybridMultilevel"/>
    <w:tmpl w:val="5BE26CD6"/>
    <w:lvl w:ilvl="0" w:tplc="C3D69A1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3A940128"/>
    <w:multiLevelType w:val="multilevel"/>
    <w:tmpl w:val="FF0E73E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3AF7504D"/>
    <w:multiLevelType w:val="hybridMultilevel"/>
    <w:tmpl w:val="A78AC2E2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B2943"/>
    <w:multiLevelType w:val="multilevel"/>
    <w:tmpl w:val="653899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439277BD"/>
    <w:multiLevelType w:val="multilevel"/>
    <w:tmpl w:val="B160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43DE641D"/>
    <w:multiLevelType w:val="hybridMultilevel"/>
    <w:tmpl w:val="F2880464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F4C5D"/>
    <w:multiLevelType w:val="hybridMultilevel"/>
    <w:tmpl w:val="7CD0C904"/>
    <w:lvl w:ilvl="0" w:tplc="C3D69A1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482567C0"/>
    <w:multiLevelType w:val="hybridMultilevel"/>
    <w:tmpl w:val="B5306C64"/>
    <w:lvl w:ilvl="0" w:tplc="C3D69A1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8E840DD"/>
    <w:multiLevelType w:val="hybridMultilevel"/>
    <w:tmpl w:val="58DC7ACC"/>
    <w:lvl w:ilvl="0" w:tplc="C3D69A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E34851"/>
    <w:multiLevelType w:val="hybridMultilevel"/>
    <w:tmpl w:val="08FCEBD2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B362F"/>
    <w:multiLevelType w:val="hybridMultilevel"/>
    <w:tmpl w:val="A90EF0C8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DC4398"/>
    <w:multiLevelType w:val="hybridMultilevel"/>
    <w:tmpl w:val="BF18A4D0"/>
    <w:lvl w:ilvl="0" w:tplc="AD7291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1D6B41"/>
    <w:multiLevelType w:val="hybridMultilevel"/>
    <w:tmpl w:val="FA1CA6A4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51C76"/>
    <w:multiLevelType w:val="multilevel"/>
    <w:tmpl w:val="3D207A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7842453E"/>
    <w:multiLevelType w:val="hybridMultilevel"/>
    <w:tmpl w:val="BAAE1CA4"/>
    <w:lvl w:ilvl="0" w:tplc="C3D69A1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9"/>
  </w:num>
  <w:num w:numId="8">
    <w:abstractNumId w:val="16"/>
  </w:num>
  <w:num w:numId="9">
    <w:abstractNumId w:val="28"/>
  </w:num>
  <w:num w:numId="10">
    <w:abstractNumId w:val="18"/>
  </w:num>
  <w:num w:numId="11">
    <w:abstractNumId w:val="26"/>
  </w:num>
  <w:num w:numId="12">
    <w:abstractNumId w:val="7"/>
  </w:num>
  <w:num w:numId="13">
    <w:abstractNumId w:val="15"/>
  </w:num>
  <w:num w:numId="14">
    <w:abstractNumId w:val="21"/>
  </w:num>
  <w:num w:numId="15">
    <w:abstractNumId w:val="29"/>
  </w:num>
  <w:num w:numId="16">
    <w:abstractNumId w:val="13"/>
  </w:num>
  <w:num w:numId="17">
    <w:abstractNumId w:val="24"/>
  </w:num>
  <w:num w:numId="18">
    <w:abstractNumId w:val="9"/>
  </w:num>
  <w:num w:numId="19">
    <w:abstractNumId w:val="11"/>
  </w:num>
  <w:num w:numId="20">
    <w:abstractNumId w:val="20"/>
  </w:num>
  <w:num w:numId="21">
    <w:abstractNumId w:val="27"/>
  </w:num>
  <w:num w:numId="22">
    <w:abstractNumId w:val="12"/>
  </w:num>
  <w:num w:numId="23">
    <w:abstractNumId w:val="6"/>
  </w:num>
  <w:num w:numId="24">
    <w:abstractNumId w:val="23"/>
  </w:num>
  <w:num w:numId="25">
    <w:abstractNumId w:val="25"/>
  </w:num>
  <w:num w:numId="26">
    <w:abstractNumId w:val="14"/>
  </w:num>
  <w:num w:numId="27">
    <w:abstractNumId w:val="17"/>
  </w:num>
  <w:num w:numId="28">
    <w:abstractNumId w:val="22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716"/>
    <w:rsid w:val="00001FB8"/>
    <w:rsid w:val="0001487B"/>
    <w:rsid w:val="00026750"/>
    <w:rsid w:val="0003736D"/>
    <w:rsid w:val="00066E9B"/>
    <w:rsid w:val="0008212B"/>
    <w:rsid w:val="000B084C"/>
    <w:rsid w:val="000B4F4D"/>
    <w:rsid w:val="000C4A17"/>
    <w:rsid w:val="000C746C"/>
    <w:rsid w:val="000D1176"/>
    <w:rsid w:val="000E2FB5"/>
    <w:rsid w:val="00110A6C"/>
    <w:rsid w:val="00111510"/>
    <w:rsid w:val="00142691"/>
    <w:rsid w:val="00146279"/>
    <w:rsid w:val="00172032"/>
    <w:rsid w:val="00210C2A"/>
    <w:rsid w:val="002235C7"/>
    <w:rsid w:val="002475CF"/>
    <w:rsid w:val="00267665"/>
    <w:rsid w:val="00271B3B"/>
    <w:rsid w:val="00273DAD"/>
    <w:rsid w:val="00285135"/>
    <w:rsid w:val="00292D9E"/>
    <w:rsid w:val="002C3BCC"/>
    <w:rsid w:val="002E09F9"/>
    <w:rsid w:val="0030518A"/>
    <w:rsid w:val="003322A8"/>
    <w:rsid w:val="00371DEA"/>
    <w:rsid w:val="003831DE"/>
    <w:rsid w:val="00394C39"/>
    <w:rsid w:val="003D3C75"/>
    <w:rsid w:val="003F7C43"/>
    <w:rsid w:val="00455B99"/>
    <w:rsid w:val="00476E1B"/>
    <w:rsid w:val="004F3DEE"/>
    <w:rsid w:val="005212AC"/>
    <w:rsid w:val="005236E4"/>
    <w:rsid w:val="00537079"/>
    <w:rsid w:val="00545A5E"/>
    <w:rsid w:val="00552D58"/>
    <w:rsid w:val="005630A7"/>
    <w:rsid w:val="00582424"/>
    <w:rsid w:val="005B6DE9"/>
    <w:rsid w:val="005C0AA9"/>
    <w:rsid w:val="00635C7B"/>
    <w:rsid w:val="00697026"/>
    <w:rsid w:val="006978CB"/>
    <w:rsid w:val="00700EEC"/>
    <w:rsid w:val="00706139"/>
    <w:rsid w:val="00784FAC"/>
    <w:rsid w:val="007A7695"/>
    <w:rsid w:val="007E11B5"/>
    <w:rsid w:val="007F263E"/>
    <w:rsid w:val="007F7E7B"/>
    <w:rsid w:val="0085319F"/>
    <w:rsid w:val="0089244D"/>
    <w:rsid w:val="008A7885"/>
    <w:rsid w:val="008E5E8A"/>
    <w:rsid w:val="009024ED"/>
    <w:rsid w:val="00906A8C"/>
    <w:rsid w:val="00933F88"/>
    <w:rsid w:val="009635DA"/>
    <w:rsid w:val="00973BC9"/>
    <w:rsid w:val="00993350"/>
    <w:rsid w:val="009968A9"/>
    <w:rsid w:val="00A03DD4"/>
    <w:rsid w:val="00A11E31"/>
    <w:rsid w:val="00A71C55"/>
    <w:rsid w:val="00AC330E"/>
    <w:rsid w:val="00AD22BE"/>
    <w:rsid w:val="00B523C8"/>
    <w:rsid w:val="00B72F1D"/>
    <w:rsid w:val="00B7474B"/>
    <w:rsid w:val="00BC3109"/>
    <w:rsid w:val="00BE728E"/>
    <w:rsid w:val="00C32E60"/>
    <w:rsid w:val="00C37FDB"/>
    <w:rsid w:val="00C42E6C"/>
    <w:rsid w:val="00C67749"/>
    <w:rsid w:val="00C93670"/>
    <w:rsid w:val="00C93CFB"/>
    <w:rsid w:val="00C943CC"/>
    <w:rsid w:val="00CB561B"/>
    <w:rsid w:val="00CC54DB"/>
    <w:rsid w:val="00D03C21"/>
    <w:rsid w:val="00D10CE7"/>
    <w:rsid w:val="00D46632"/>
    <w:rsid w:val="00DA7F60"/>
    <w:rsid w:val="00DC43AD"/>
    <w:rsid w:val="00DD6621"/>
    <w:rsid w:val="00DE329F"/>
    <w:rsid w:val="00DF0A67"/>
    <w:rsid w:val="00DF3503"/>
    <w:rsid w:val="00E37D12"/>
    <w:rsid w:val="00E64950"/>
    <w:rsid w:val="00E92264"/>
    <w:rsid w:val="00E94CAF"/>
    <w:rsid w:val="00EA6CFA"/>
    <w:rsid w:val="00EB0125"/>
    <w:rsid w:val="00EC280F"/>
    <w:rsid w:val="00EC5EF0"/>
    <w:rsid w:val="00EC6D9D"/>
    <w:rsid w:val="00EE7F19"/>
    <w:rsid w:val="00F4078A"/>
    <w:rsid w:val="00F43AAA"/>
    <w:rsid w:val="00F50835"/>
    <w:rsid w:val="00F7788A"/>
    <w:rsid w:val="00FA0DCC"/>
    <w:rsid w:val="00FB2E40"/>
    <w:rsid w:val="00FB319C"/>
    <w:rsid w:val="00FB515B"/>
    <w:rsid w:val="00FB6F05"/>
    <w:rsid w:val="00FD1716"/>
    <w:rsid w:val="00FE62DA"/>
    <w:rsid w:val="00FE794C"/>
    <w:rsid w:val="00FF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FC1411"/>
  <w15:chartTrackingRefBased/>
  <w15:docId w15:val="{57AB3AAC-DD29-4382-B624-7CBFF531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line="100" w:lineRule="atLeast"/>
      <w:textAlignment w:val="baseline"/>
    </w:pPr>
    <w:rPr>
      <w:rFonts w:ascii="Calibri" w:eastAsia="Lucida Sans Unicode" w:hAnsi="Calibri" w:cs="Tahoma"/>
      <w:color w:val="000000"/>
      <w:kern w:val="1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5DA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WWCharLFO1LVL1">
    <w:name w:val="WW_CharLFO1LVL1"/>
    <w:rPr>
      <w:rFonts w:ascii="Times New Roman" w:eastAsia="Lucida Sans Unicode" w:hAnsi="Times New Roman" w:cs="Times New Roman"/>
    </w:rPr>
  </w:style>
  <w:style w:type="character" w:customStyle="1" w:styleId="WWCharLFO1LVL2">
    <w:name w:val="WW_CharLFO1LVL2"/>
    <w:rPr>
      <w:rFonts w:ascii="Courier New" w:hAnsi="Courier New" w:cs="Courier New"/>
    </w:rPr>
  </w:style>
  <w:style w:type="character" w:customStyle="1" w:styleId="WWCharLFO1LVL3">
    <w:name w:val="WW_CharLFO1LVL3"/>
    <w:rPr>
      <w:rFonts w:ascii="Wingdings" w:hAnsi="Wingdings"/>
    </w:rPr>
  </w:style>
  <w:style w:type="character" w:customStyle="1" w:styleId="WWCharLFO1LVL4">
    <w:name w:val="WW_CharLFO1LVL4"/>
    <w:rPr>
      <w:rFonts w:ascii="Symbol" w:hAnsi="Symbol"/>
    </w:rPr>
  </w:style>
  <w:style w:type="character" w:customStyle="1" w:styleId="WWCharLFO1LVL5">
    <w:name w:val="WW_CharLFO1LVL5"/>
    <w:rPr>
      <w:rFonts w:ascii="Courier New" w:hAnsi="Courier New" w:cs="Courier New"/>
    </w:rPr>
  </w:style>
  <w:style w:type="character" w:customStyle="1" w:styleId="WWCharLFO1LVL6">
    <w:name w:val="WW_CharLFO1LVL6"/>
    <w:rPr>
      <w:rFonts w:ascii="Wingdings" w:hAnsi="Wingdings"/>
    </w:rPr>
  </w:style>
  <w:style w:type="character" w:customStyle="1" w:styleId="WWCharLFO1LVL7">
    <w:name w:val="WW_CharLFO1LVL7"/>
    <w:rPr>
      <w:rFonts w:ascii="Symbol" w:hAnsi="Symbol"/>
    </w:rPr>
  </w:style>
  <w:style w:type="character" w:customStyle="1" w:styleId="WWCharLFO1LVL8">
    <w:name w:val="WW_CharLFO1LVL8"/>
    <w:rPr>
      <w:rFonts w:ascii="Courier New" w:hAnsi="Courier New" w:cs="Courier New"/>
    </w:rPr>
  </w:style>
  <w:style w:type="character" w:customStyle="1" w:styleId="WWCharLFO1LVL9">
    <w:name w:val="WW_CharLFO1LVL9"/>
    <w:rPr>
      <w:rFonts w:ascii="Wingdings" w:hAnsi="Wingdings"/>
    </w:rPr>
  </w:style>
  <w:style w:type="character" w:customStyle="1" w:styleId="WWCharLFO2LVL1">
    <w:name w:val="WW_CharLFO2LVL1"/>
    <w:rPr>
      <w:rFonts w:ascii="Symbol" w:hAnsi="Symbol"/>
    </w:rPr>
  </w:style>
  <w:style w:type="character" w:customStyle="1" w:styleId="WWCharLFO2LVL2">
    <w:name w:val="WW_CharLFO2LVL2"/>
    <w:rPr>
      <w:rFonts w:ascii="Courier New" w:hAnsi="Courier New" w:cs="Courier New"/>
    </w:rPr>
  </w:style>
  <w:style w:type="character" w:customStyle="1" w:styleId="WWCharLFO2LVL3">
    <w:name w:val="WW_CharLFO2LVL3"/>
    <w:rPr>
      <w:rFonts w:ascii="Wingdings" w:hAnsi="Wingdings"/>
    </w:rPr>
  </w:style>
  <w:style w:type="character" w:customStyle="1" w:styleId="WWCharLFO2LVL4">
    <w:name w:val="WW_CharLFO2LVL4"/>
    <w:rPr>
      <w:rFonts w:ascii="Symbol" w:hAnsi="Symbol"/>
    </w:rPr>
  </w:style>
  <w:style w:type="character" w:customStyle="1" w:styleId="WWCharLFO2LVL5">
    <w:name w:val="WW_CharLFO2LVL5"/>
    <w:rPr>
      <w:rFonts w:ascii="Courier New" w:hAnsi="Courier New" w:cs="Courier New"/>
    </w:rPr>
  </w:style>
  <w:style w:type="character" w:customStyle="1" w:styleId="WWCharLFO2LVL6">
    <w:name w:val="WW_CharLFO2LVL6"/>
    <w:rPr>
      <w:rFonts w:ascii="Wingdings" w:hAnsi="Wingdings"/>
    </w:rPr>
  </w:style>
  <w:style w:type="character" w:customStyle="1" w:styleId="WWCharLFO2LVL7">
    <w:name w:val="WW_CharLFO2LVL7"/>
    <w:rPr>
      <w:rFonts w:ascii="Symbol" w:hAnsi="Symbol"/>
    </w:rPr>
  </w:style>
  <w:style w:type="character" w:customStyle="1" w:styleId="WWCharLFO2LVL8">
    <w:name w:val="WW_CharLFO2LVL8"/>
    <w:rPr>
      <w:rFonts w:ascii="Courier New" w:hAnsi="Courier New" w:cs="Courier New"/>
    </w:rPr>
  </w:style>
  <w:style w:type="character" w:customStyle="1" w:styleId="WWCharLFO2LVL9">
    <w:name w:val="WW_CharLFO2LVL9"/>
    <w:rPr>
      <w:rFonts w:ascii="Wingdings" w:hAnsi="Wingdings"/>
    </w:rPr>
  </w:style>
  <w:style w:type="character" w:customStyle="1" w:styleId="WWCharLFO3LVL1">
    <w:name w:val="WW_CharLFO3LVL1"/>
    <w:rPr>
      <w:rFonts w:ascii="Times New Roman" w:eastAsia="Lucida Sans Unicode" w:hAnsi="Times New Roman" w:cs="Times New Roman"/>
    </w:rPr>
  </w:style>
  <w:style w:type="character" w:customStyle="1" w:styleId="WWCharLFO3LVL2">
    <w:name w:val="WW_CharLFO3LVL2"/>
    <w:rPr>
      <w:rFonts w:ascii="Courier New" w:hAnsi="Courier New" w:cs="Courier New"/>
    </w:rPr>
  </w:style>
  <w:style w:type="character" w:customStyle="1" w:styleId="WWCharLFO3LVL3">
    <w:name w:val="WW_CharLFO3LVL3"/>
    <w:rPr>
      <w:rFonts w:ascii="Wingdings" w:hAnsi="Wingdings"/>
    </w:rPr>
  </w:style>
  <w:style w:type="character" w:customStyle="1" w:styleId="WWCharLFO3LVL4">
    <w:name w:val="WW_CharLFO3LVL4"/>
    <w:rPr>
      <w:rFonts w:ascii="Symbol" w:hAnsi="Symbol"/>
    </w:rPr>
  </w:style>
  <w:style w:type="character" w:customStyle="1" w:styleId="WWCharLFO3LVL5">
    <w:name w:val="WW_CharLFO3LVL5"/>
    <w:rPr>
      <w:rFonts w:ascii="Courier New" w:hAnsi="Courier New" w:cs="Courier New"/>
    </w:rPr>
  </w:style>
  <w:style w:type="character" w:customStyle="1" w:styleId="WWCharLFO3LVL6">
    <w:name w:val="WW_CharLFO3LVL6"/>
    <w:rPr>
      <w:rFonts w:ascii="Wingdings" w:hAnsi="Wingdings"/>
    </w:rPr>
  </w:style>
  <w:style w:type="character" w:customStyle="1" w:styleId="WWCharLFO3LVL7">
    <w:name w:val="WW_CharLFO3LVL7"/>
    <w:rPr>
      <w:rFonts w:ascii="Symbol" w:hAnsi="Symbol"/>
    </w:rPr>
  </w:style>
  <w:style w:type="character" w:customStyle="1" w:styleId="WWCharLFO3LVL8">
    <w:name w:val="WW_CharLFO3LVL8"/>
    <w:rPr>
      <w:rFonts w:ascii="Courier New" w:hAnsi="Courier New" w:cs="Courier New"/>
    </w:rPr>
  </w:style>
  <w:style w:type="character" w:customStyle="1" w:styleId="WWCharLFO3LVL9">
    <w:name w:val="WW_CharLFO3LVL9"/>
    <w:rPr>
      <w:rFonts w:ascii="Wingdings" w:hAnsi="Wingdings"/>
    </w:rPr>
  </w:style>
  <w:style w:type="character" w:customStyle="1" w:styleId="WWCharLFO4LVL1">
    <w:name w:val="WW_CharLFO4LVL1"/>
    <w:rPr>
      <w:rFonts w:ascii="Symbol" w:hAnsi="Symbol"/>
    </w:rPr>
  </w:style>
  <w:style w:type="character" w:customStyle="1" w:styleId="WWCharLFO4LVL2">
    <w:name w:val="WW_CharLFO4LVL2"/>
    <w:rPr>
      <w:rFonts w:ascii="Courier New" w:hAnsi="Courier New" w:cs="Courier New"/>
    </w:rPr>
  </w:style>
  <w:style w:type="character" w:customStyle="1" w:styleId="WWCharLFO4LVL3">
    <w:name w:val="WW_CharLFO4LVL3"/>
    <w:rPr>
      <w:rFonts w:ascii="Wingdings" w:hAnsi="Wingdings"/>
    </w:rPr>
  </w:style>
  <w:style w:type="character" w:customStyle="1" w:styleId="WWCharLFO4LVL4">
    <w:name w:val="WW_CharLFO4LVL4"/>
    <w:rPr>
      <w:rFonts w:ascii="Symbol" w:hAnsi="Symbol"/>
    </w:rPr>
  </w:style>
  <w:style w:type="character" w:customStyle="1" w:styleId="WWCharLFO4LVL5">
    <w:name w:val="WW_CharLFO4LVL5"/>
    <w:rPr>
      <w:rFonts w:ascii="Courier New" w:hAnsi="Courier New" w:cs="Courier New"/>
    </w:rPr>
  </w:style>
  <w:style w:type="character" w:customStyle="1" w:styleId="WWCharLFO4LVL6">
    <w:name w:val="WW_CharLFO4LVL6"/>
    <w:rPr>
      <w:rFonts w:ascii="Wingdings" w:hAnsi="Wingdings"/>
    </w:rPr>
  </w:style>
  <w:style w:type="character" w:customStyle="1" w:styleId="WWCharLFO4LVL7">
    <w:name w:val="WW_CharLFO4LVL7"/>
    <w:rPr>
      <w:rFonts w:ascii="Symbol" w:hAnsi="Symbol"/>
    </w:rPr>
  </w:style>
  <w:style w:type="character" w:customStyle="1" w:styleId="WWCharLFO4LVL8">
    <w:name w:val="WW_CharLFO4LVL8"/>
    <w:rPr>
      <w:rFonts w:ascii="Courier New" w:hAnsi="Courier New" w:cs="Courier New"/>
    </w:rPr>
  </w:style>
  <w:style w:type="character" w:customStyle="1" w:styleId="WWCharLFO4LVL9">
    <w:name w:val="WW_CharLFO4LVL9"/>
    <w:rPr>
      <w:rFonts w:ascii="Wingdings" w:hAnsi="Wingdings"/>
    </w:rPr>
  </w:style>
  <w:style w:type="character" w:customStyle="1" w:styleId="WWCharLFO5LVL1">
    <w:name w:val="WW_CharLFO5LVL1"/>
    <w:rPr>
      <w:rFonts w:ascii="Symbol" w:hAnsi="Symbol"/>
    </w:rPr>
  </w:style>
  <w:style w:type="character" w:customStyle="1" w:styleId="WWCharLFO5LVL2">
    <w:name w:val="WW_CharLFO5LVL2"/>
    <w:rPr>
      <w:rFonts w:ascii="Courier New" w:hAnsi="Courier New" w:cs="Courier New"/>
    </w:rPr>
  </w:style>
  <w:style w:type="character" w:customStyle="1" w:styleId="WWCharLFO5LVL3">
    <w:name w:val="WW_CharLFO5LVL3"/>
    <w:rPr>
      <w:rFonts w:ascii="Wingdings" w:hAnsi="Wingdings"/>
    </w:rPr>
  </w:style>
  <w:style w:type="character" w:customStyle="1" w:styleId="WWCharLFO5LVL4">
    <w:name w:val="WW_CharLFO5LVL4"/>
    <w:rPr>
      <w:rFonts w:ascii="Symbol" w:hAnsi="Symbol"/>
    </w:rPr>
  </w:style>
  <w:style w:type="character" w:customStyle="1" w:styleId="WWCharLFO5LVL5">
    <w:name w:val="WW_CharLFO5LVL5"/>
    <w:rPr>
      <w:rFonts w:ascii="Courier New" w:hAnsi="Courier New" w:cs="Courier New"/>
    </w:rPr>
  </w:style>
  <w:style w:type="character" w:customStyle="1" w:styleId="WWCharLFO5LVL6">
    <w:name w:val="WW_CharLFO5LVL6"/>
    <w:rPr>
      <w:rFonts w:ascii="Wingdings" w:hAnsi="Wingdings"/>
    </w:rPr>
  </w:style>
  <w:style w:type="character" w:customStyle="1" w:styleId="WWCharLFO5LVL7">
    <w:name w:val="WW_CharLFO5LVL7"/>
    <w:rPr>
      <w:rFonts w:ascii="Symbol" w:hAnsi="Symbol"/>
    </w:rPr>
  </w:style>
  <w:style w:type="character" w:customStyle="1" w:styleId="WWCharLFO5LVL8">
    <w:name w:val="WW_CharLFO5LVL8"/>
    <w:rPr>
      <w:rFonts w:ascii="Courier New" w:hAnsi="Courier New" w:cs="Courier New"/>
    </w:rPr>
  </w:style>
  <w:style w:type="character" w:customStyle="1" w:styleId="WWCharLFO5LVL9">
    <w:name w:val="WW_CharLFO5LVL9"/>
    <w:rPr>
      <w:rFonts w:ascii="Wingdings" w:hAnsi="Wingdings"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76F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F076F"/>
    <w:rPr>
      <w:rFonts w:ascii="Tahoma" w:eastAsia="Lucida Sans Unicode" w:hAnsi="Tahoma" w:cs="Tahoma"/>
      <w:color w:val="000000"/>
      <w:kern w:val="1"/>
      <w:sz w:val="16"/>
      <w:szCs w:val="16"/>
      <w:lang w:bidi="en-US"/>
    </w:rPr>
  </w:style>
  <w:style w:type="character" w:customStyle="1" w:styleId="Heading1Char">
    <w:name w:val="Heading 1 Char"/>
    <w:link w:val="Heading1"/>
    <w:uiPriority w:val="9"/>
    <w:rsid w:val="009635DA"/>
    <w:rPr>
      <w:rFonts w:ascii="Cambria" w:eastAsia="Times New Roman" w:hAnsi="Cambria" w:cs="Times New Roman"/>
      <w:b/>
      <w:bCs/>
      <w:color w:val="000000"/>
      <w:kern w:val="32"/>
      <w:sz w:val="32"/>
      <w:szCs w:val="32"/>
      <w:lang w:bidi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E09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09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rymory.github.io/thyraelli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yrahoward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81B02-331F-45FF-A75E-36B586AEC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Links>
    <vt:vector size="6" baseType="variant">
      <vt:variant>
        <vt:i4>7667786</vt:i4>
      </vt:variant>
      <vt:variant>
        <vt:i4>0</vt:i4>
      </vt:variant>
      <vt:variant>
        <vt:i4>0</vt:i4>
      </vt:variant>
      <vt:variant>
        <vt:i4>5</vt:i4>
      </vt:variant>
      <vt:variant>
        <vt:lpwstr>mailto:thyrahoward@outlook.com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RPS Student</dc:creator>
  <cp:keywords/>
  <cp:lastModifiedBy>Edwards, Jeff (RICH\Inn)</cp:lastModifiedBy>
  <cp:revision>7</cp:revision>
  <cp:lastPrinted>2015-12-14T13:23:00Z</cp:lastPrinted>
  <dcterms:created xsi:type="dcterms:W3CDTF">2019-07-05T03:37:00Z</dcterms:created>
  <dcterms:modified xsi:type="dcterms:W3CDTF">2019-07-25T18:55:00Z</dcterms:modified>
</cp:coreProperties>
</file>